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4"/>
          <w:szCs w:val="24"/>
        </w:rPr>
        <w:jc w:val="left"/>
        <w:spacing w:before="62" w:lineRule="exact" w:line="280"/>
        <w:ind w:left="100"/>
      </w:pPr>
      <w:r>
        <w:rPr>
          <w:rFonts w:cs="Calibri" w:hAnsi="Calibri" w:eastAsia="Calibri" w:ascii="Calibri"/>
          <w:sz w:val="24"/>
          <w:szCs w:val="24"/>
        </w:rPr>
        <w:t>Ratings:</w:t>
      </w:r>
      <w:r>
        <w:rPr>
          <w:rFonts w:cs="Calibri" w:hAnsi="Calibri" w:eastAsia="Calibri" w:ascii="Calibri"/>
          <w:sz w:val="24"/>
          <w:szCs w:val="24"/>
        </w:rPr>
        <w:t>  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378pt;height:192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8" w:lineRule="auto" w:line="480"/>
        <w:ind w:left="100" w:right="63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decided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create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table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User_ratings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for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this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urinary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relationship.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There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three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attributes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created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for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this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table: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Stars,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Date,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Review.</w:t>
      </w:r>
      <w:r>
        <w:rPr>
          <w:rFonts w:cs="Calibri" w:hAnsi="Calibri" w:eastAsia="Calibri" w:ascii="Calibri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made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sure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primary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key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was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UID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(user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ID).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made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Stars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Date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NOT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NULL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because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for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every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review,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wanted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every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give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specific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number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stars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for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user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well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actual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date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review.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Review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would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be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written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because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made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TEXT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data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type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be-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cause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could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be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very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long.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Having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looked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sites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such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Amazon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EBay,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found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some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reviews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didn’t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have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text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just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star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rating.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decided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also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adopt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this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idea,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why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our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Review’s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nullable.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0"/>
      </w:pPr>
      <w:r>
        <w:rPr>
          <w:rFonts w:cs="Calibri" w:hAnsi="Calibri" w:eastAsia="Calibri" w:ascii="Calibri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  <w:sectPr>
          <w:pgSz w:w="12240" w:h="15840"/>
          <w:pgMar w:top="1380" w:bottom="280" w:left="1340" w:right="1280"/>
        </w:sectPr>
      </w:pP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0"/>
      </w:pPr>
      <w:r>
        <w:pict>
          <v:shape type="#_x0000_t75" style="width:280.56pt;height:62.64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60"/>
      </w:pP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60"/>
      </w:pP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60" w:right="2804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CREATE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TABLE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User_ratings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6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reviewer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CHAR(20),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6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reviewee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CHAR(20),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6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review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TEXT,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6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stars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INT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NOT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NULL,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"/>
        <w:ind w:left="16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date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DATE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NOT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NULL,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6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PRIMARY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KEY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(reviewer</w:t>
      </w:r>
      <w:r>
        <w:rPr>
          <w:rFonts w:cs="Calibri" w:hAnsi="Calibri" w:eastAsia="Calibri" w:ascii="Calibri"/>
          <w:spacing w:val="1"/>
          <w:sz w:val="24"/>
          <w:szCs w:val="24"/>
        </w:rPr>
        <w:t>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reviewee),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62"/>
      </w:pPr>
      <w:r>
        <w:br w:type="column"/>
      </w:r>
      <w:r>
        <w:rPr>
          <w:rFonts w:cs="Calibri" w:hAnsi="Calibri" w:eastAsia="Calibri" w:ascii="Calibri"/>
          <w:b/>
          <w:sz w:val="24"/>
          <w:szCs w:val="24"/>
        </w:rPr>
        <w:t>User_rating: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</w:pP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</w:pP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</w:pP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</w:pP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</w:pP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ectPr>
          <w:pgMar w:footer="2000" w:header="0" w:top="1380" w:bottom="280" w:left="1280" w:right="1720"/>
          <w:footerReference w:type="default" r:id="rId5"/>
          <w:pgSz w:w="12240" w:h="15840"/>
          <w:cols w:num="2" w:equalWidth="off">
            <w:col w:w="5762" w:space="239"/>
            <w:col w:w="3239"/>
          </w:cols>
        </w:sectPr>
      </w:pP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6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FOREIGN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KEY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(reviewer</w:t>
      </w:r>
      <w:r>
        <w:rPr>
          <w:rFonts w:cs="Calibri" w:hAnsi="Calibri" w:eastAsia="Calibri" w:ascii="Calibri"/>
          <w:spacing w:val="1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REFERENCES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RegisteredUsers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(username),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60"/>
        <w:sectPr>
          <w:type w:val="continuous"/>
          <w:pgSz w:w="12240" w:h="15840"/>
          <w:pgMar w:top="1380" w:bottom="280" w:left="1280" w:right="1720"/>
        </w:sectPr>
      </w:pPr>
      <w:r>
        <w:pict>
          <v:shape type="#_x0000_t202" style="position:absolute;margin-left:70pt;margin-top:14.0658pt;width:181.123pt;height:327.08pt;mso-position-horizontal-relative:page;mso-position-vertical-relative:paragraph;z-index:-36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19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before="11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6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center"/>
                          <w:spacing w:before="11"/>
                          <w:ind w:left="226" w:right="295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2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before="11"/>
                          <w:ind w:left="333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t>ON</w:t>
                        </w:r>
                        <w: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t>DELETE</w:t>
                        </w:r>
                        <w: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t>CASCADE</w:t>
                        </w:r>
                        <w: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);</w:t>
                        </w: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40"/>
                        </w:pPr>
                        <w:r>
                          <w:rPr>
                            <w:rFonts w:cs="Calibri" w:hAnsi="Calibri" w:eastAsia="Calibri" w:ascii="Calibri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27" w:type="dxa"/>
                        <w:gridSpan w:val="2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FOREIGN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KEY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(reviewee</w:t>
      </w:r>
      <w:r>
        <w:rPr>
          <w:rFonts w:cs="Calibri" w:hAnsi="Calibri" w:eastAsia="Calibri" w:ascii="Calibri"/>
          <w:spacing w:val="1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REFERENCES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RegisteredUsers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(username),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62"/>
        <w:ind w:left="100"/>
      </w:pP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Sale</w:t>
      </w:r>
      <w:r>
        <w:rPr>
          <w:rFonts w:cs="Calibri" w:hAnsi="Calibri" w:eastAsia="Calibri" w:ascii="Calibri"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  <w:t>Item:</w:t>
      </w:r>
      <w:r>
        <w:rPr>
          <w:rFonts w:cs="Calibri" w:hAnsi="Calibri" w:eastAsia="Calibri" w:ascii="Calibri"/>
          <w:sz w:val="24"/>
          <w:szCs w:val="24"/>
        </w:rPr>
        <w:t>  </w:t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479"/>
        <w:ind w:left="100" w:right="121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We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created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separate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tables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for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this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relationship: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Items,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Sale_Items,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Auction_Items.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made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lot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fields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NOT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NULL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because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wanted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exact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numbers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values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for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items,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prices,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times.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whole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auctioning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process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very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dependent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time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prices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be-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cause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they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can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change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time.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Mar w:footer="0" w:header="0" w:top="1380" w:bottom="280" w:left="1340" w:right="1320"/>
          <w:footerReference w:type="default" r:id="rId7"/>
          <w:pgSz w:w="12240" w:h="15840"/>
        </w:sectPr>
      </w:pPr>
      <w:r>
        <w:pict>
          <v:shape type="#_x0000_t75" style="width:468pt;height:409.44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62" w:lineRule="exact" w:line="280"/>
        <w:ind w:left="120"/>
      </w:pPr>
      <w:r>
        <w:pict>
          <v:group style="position:absolute;margin-left:0pt;margin-top:0pt;width:612pt;height:792pt;mso-position-horizontal-relative:page;mso-position-vertical-relative:page;z-index:-360" coordorigin="0,0" coordsize="12240,15840">
            <v:shape style="position:absolute;left:2242;top:7200;width:4050;height:15" coordorigin="2242,7200" coordsize="4050,15" path="m2242,7200l6292,7215e" filled="f" stroked="t" strokeweight="1.44pt" strokecolor="#000000">
              <v:path arrowok="t"/>
            </v:shape>
            <v:shape style="position:absolute;left:2237;top:7022;width:0;height:225" coordorigin="2237,7022" coordsize="0,225" path="m2237,7247l2237,7022e" filled="f" stroked="t" strokeweight="1.44pt" strokecolor="#000000">
              <v:path arrowok="t"/>
            </v:shape>
            <v:shape style="position:absolute;left:3626;top:6845;width:120;height:330" coordorigin="3626,6845" coordsize="120,330" path="m3686,6845l3626,6965,3672,6965,3672,7175,3701,7175,3701,6965,3746,6965,3686,6845xe" filled="t" fillcolor="#000000" stroked="f">
              <v:path arrowok="t"/>
              <v:fill/>
            </v:shape>
            <v:shape style="position:absolute;left:4879;top:6840;width:120;height:330" coordorigin="4879,6840" coordsize="120,330" path="m4939,6840l4879,6960,4925,6960,4925,7170,4954,7170,4954,6960,4999,6960,4939,6840xe" filled="t" fillcolor="#000000" stroked="f">
              <v:path arrowok="t"/>
              <v:fill/>
            </v:shape>
            <v:shape style="position:absolute;left:6151;top:6840;width:120;height:330" coordorigin="6151,6840" coordsize="120,330" path="m6211,6840l6151,6960,6197,6960,6197,7170,6226,7170,6226,6960,6271,6960,6211,6840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612pt;height:792pt;mso-position-horizontal-relative:page;mso-position-vertical-relative:page;z-index:-361" coordorigin="0,0" coordsize="12240,15840">
            <v:shape style="position:absolute;left:2419;top:2515;width:4050;height:15" coordorigin="2419,2515" coordsize="4050,15" path="m2419,2515l6469,2530e" filled="f" stroked="t" strokeweight="1.44pt" strokecolor="#000000">
              <v:path arrowok="t"/>
            </v:shape>
            <v:shape style="position:absolute;left:2419;top:2174;width:1;height:376" coordorigin="2419,2174" coordsize="1,376" path="m2419,2550l2420,2174e" filled="f" stroked="t" strokeweight="1.44pt" strokecolor="#000000">
              <v:path arrowok="t"/>
            </v:shape>
            <v:shape style="position:absolute;left:4879;top:2174;width:120;height:330" coordorigin="4879,2174" coordsize="120,330" path="m4939,2174l4879,2294,4925,2294,4925,2504,4954,2504,4954,2294,4999,2294,4939,2174xe" filled="t" fillcolor="#000000" stroked="f">
              <v:path arrowok="t"/>
              <v:fill/>
            </v:shape>
            <v:shape style="position:absolute;left:6329;top:2174;width:120;height:330" coordorigin="6329,2174" coordsize="120,330" path="m6389,2174l6329,2294,6374,2294,6374,2504,6403,2504,6403,2294,6449,2294,6389,2174xe" filled="t" fillcolor="#000000" stroked="f">
              <v:path arrowok="t"/>
              <v:fill/>
            </v:shape>
            <v:shape style="position:absolute;left:3626;top:2174;width:120;height:330" coordorigin="3626,2174" coordsize="120,330" path="m3686,2174l3626,2294,3672,2294,3672,2504,3701,2504,3701,2294,3746,2294,3686,217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612pt;height:792pt;mso-position-horizontal-relative:page;mso-position-vertical-relative:page;z-index:-362" coordorigin="0,0" coordsize="12240,15840">
            <v:shape style="position:absolute;left:1666;top:3950;width:1334;height:0" coordorigin="1666,3950" coordsize="1334,0" path="m1666,3950l3000,3950e" filled="f" stroked="t" strokeweight="0.58pt" strokecolor="#000000">
              <v:path arrowok="t"/>
            </v:shape>
            <v:shape style="position:absolute;left:3010;top:3950;width:1344;height:0" coordorigin="3010,3950" coordsize="1344,0" path="m3010,3950l4354,3950e" filled="f" stroked="t" strokeweight="0.58pt" strokecolor="#000000">
              <v:path arrowok="t"/>
            </v:shape>
            <v:shape style="position:absolute;left:1661;top:3946;width:0;height:480" coordorigin="1661,3946" coordsize="0,480" path="m1661,3946l1661,4426e" filled="f" stroked="t" strokeweight="0.57999pt" strokecolor="#000000">
              <v:path arrowok="t"/>
            </v:shape>
            <v:shape style="position:absolute;left:1666;top:4421;width:1334;height:0" coordorigin="1666,4421" coordsize="1334,0" path="m1666,4421l3000,4421e" filled="f" stroked="t" strokeweight="0.58pt" strokecolor="#000000">
              <v:path arrowok="t"/>
            </v:shape>
            <v:shape style="position:absolute;left:3005;top:3946;width:0;height:480" coordorigin="3005,3946" coordsize="0,480" path="m3005,3946l3005,4426e" filled="f" stroked="t" strokeweight="0.58pt" strokecolor="#000000">
              <v:path arrowok="t"/>
            </v:shape>
            <v:shape style="position:absolute;left:3010;top:4421;width:1344;height:0" coordorigin="3010,4421" coordsize="1344,0" path="m3010,4421l4354,4421e" filled="f" stroked="t" strokeweight="0.58pt" strokecolor="#000000">
              <v:path arrowok="t"/>
            </v:shape>
            <v:shape style="position:absolute;left:4358;top:3946;width:0;height:480" coordorigin="4358,3946" coordsize="0,480" path="m4358,3946l4358,4426e" filled="f" stroked="t" strokeweight="0.58pt" strokecolor="#000000">
              <v:path arrowok="t"/>
            </v:shape>
            <v:shape style="position:absolute;left:2237;top:4858;width:1485;height:15" coordorigin="2237,4858" coordsize="1485,15" path="m2237,4858l3722,4873e" filled="f" stroked="t" strokeweight="1.44pt" strokecolor="#000000">
              <v:path arrowok="t"/>
            </v:shape>
            <v:shape style="position:absolute;left:2242;top:4498;width:0;height:364" coordorigin="2242,4498" coordsize="0,364" path="m2242,4862l2242,4498e" filled="f" stroked="t" strokeweight="1.44pt" strokecolor="#000000">
              <v:path arrowok="t"/>
            </v:shape>
            <v:shape style="position:absolute;left:3622;top:4330;width:120;height:544" coordorigin="3622,4330" coordsize="120,544" path="m3682,4330l3622,4450,3667,4450,3668,4874,3697,4874,3696,4450,3742,4449,3682,4330xe" filled="t" fillcolor="#000000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b/>
          <w:sz w:val="24"/>
          <w:szCs w:val="24"/>
        </w:rPr>
        <w:t>Items: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</w:r>
    </w:p>
    <w:tbl>
      <w:tblPr>
        <w:tblW w:w="0" w:type="auto"/>
        <w:tblLook w:val="01E0"/>
        <w:jc w:val="left"/>
        <w:tblInd w:w="3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before="82"/>
              <w:ind w:left="541" w:right="484"/>
            </w:pPr>
            <w:r>
              <w:rPr>
                <w:rFonts w:cs="Calibri" w:hAnsi="Calibri" w:eastAsia="Calibri" w:ascii="Calibri"/>
                <w:sz w:val="24"/>
                <w:szCs w:val="24"/>
              </w:rPr>
            </w:r>
            <w:r>
              <w:rPr>
                <w:rFonts w:cs="Calibri" w:hAnsi="Calibri" w:eastAsia="Calibri" w:ascii="Calibri"/>
                <w:sz w:val="24"/>
                <w:szCs w:val="24"/>
                <w:u w:val="single" w:color="000000"/>
              </w:rPr>
              <w:t>IID</w:t>
            </w:r>
            <w:r>
              <w:rPr>
                <w:rFonts w:cs="Calibri" w:hAnsi="Calibri" w:eastAsia="Calibri" w:ascii="Calibri"/>
                <w:sz w:val="24"/>
                <w:szCs w:val="24"/>
                <w:u w:val="single" w:color="000000"/>
              </w:rPr>
            </w:r>
            <w:r>
              <w:rPr>
                <w:rFonts w:cs="Calibri" w:hAnsi="Calibri" w:eastAsia="Calibri" w:ascii="Calibri"/>
                <w:sz w:val="24"/>
                <w:szCs w:val="24"/>
              </w:rPr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82"/>
              <w:ind w:left="199"/>
            </w:pPr>
            <w:r>
              <w:rPr>
                <w:rFonts w:cs="Calibri" w:hAnsi="Calibri" w:eastAsia="Calibri" w:ascii="Calibri"/>
                <w:sz w:val="24"/>
                <w:szCs w:val="24"/>
              </w:rPr>
              <w:t>Quantity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82"/>
              <w:ind w:left="184"/>
            </w:pPr>
            <w:r>
              <w:rPr>
                <w:rFonts w:cs="Calibri" w:hAnsi="Calibri" w:eastAsia="Calibri" w:ascii="Calibri"/>
                <w:sz w:val="24"/>
                <w:szCs w:val="24"/>
              </w:rPr>
              <w:t>Category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82"/>
              <w:ind w:left="158"/>
            </w:pPr>
            <w:r>
              <w:rPr>
                <w:rFonts w:cs="Calibri" w:hAnsi="Calibri" w:eastAsia="Calibri" w:ascii="Calibri"/>
                <w:sz w:val="24"/>
                <w:szCs w:val="24"/>
              </w:rPr>
              <w:t>Description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8"/>
        <w:ind w:left="120"/>
      </w:pPr>
      <w:r>
        <w:rPr>
          <w:rFonts w:cs="Calibri" w:hAnsi="Calibri" w:eastAsia="Calibri" w:ascii="Calibri"/>
          <w:b/>
          <w:sz w:val="24"/>
          <w:szCs w:val="24"/>
        </w:rPr>
        <w:t>Sale_Items: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91" w:lineRule="exact" w:line="280"/>
        <w:ind w:left="881"/>
      </w:pP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  <w:u w:val="single" w:color="000000"/>
        </w:rPr>
        <w:t>IID</w:t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</w:rPr>
        <w:t>                 </w:t>
      </w:r>
      <w:r>
        <w:rPr>
          <w:rFonts w:cs="Calibri" w:hAnsi="Calibri" w:eastAsia="Calibri" w:ascii="Calibri"/>
          <w:spacing w:val="-7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price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8" w:lineRule="exact" w:line="280"/>
        <w:ind w:left="120"/>
      </w:pPr>
      <w:r>
        <w:rPr>
          <w:rFonts w:cs="Calibri" w:hAnsi="Calibri" w:eastAsia="Calibri" w:ascii="Calibri"/>
          <w:b/>
          <w:sz w:val="24"/>
          <w:szCs w:val="24"/>
        </w:rPr>
        <w:t>Auction_Items: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</w:r>
    </w:p>
    <w:tbl>
      <w:tblPr>
        <w:tblW w:w="0" w:type="auto"/>
        <w:tblLook w:val="01E0"/>
        <w:jc w:val="left"/>
        <w:tblInd w:w="3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49" w:hRule="exact"/>
        </w:trPr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before="77"/>
              <w:ind w:left="541" w:right="484"/>
            </w:pPr>
            <w:r>
              <w:rPr>
                <w:rFonts w:cs="Calibri" w:hAnsi="Calibri" w:eastAsia="Calibri" w:ascii="Calibri"/>
                <w:sz w:val="24"/>
                <w:szCs w:val="24"/>
              </w:rPr>
            </w:r>
            <w:r>
              <w:rPr>
                <w:rFonts w:cs="Calibri" w:hAnsi="Calibri" w:eastAsia="Calibri" w:ascii="Calibri"/>
                <w:sz w:val="24"/>
                <w:szCs w:val="24"/>
                <w:u w:val="single" w:color="000000"/>
              </w:rPr>
              <w:t>IID</w:t>
            </w:r>
            <w:r>
              <w:rPr>
                <w:rFonts w:cs="Calibri" w:hAnsi="Calibri" w:eastAsia="Calibri" w:ascii="Calibri"/>
                <w:sz w:val="24"/>
                <w:szCs w:val="24"/>
                <w:u w:val="single" w:color="000000"/>
              </w:rPr>
            </w:r>
            <w:r>
              <w:rPr>
                <w:rFonts w:cs="Calibri" w:hAnsi="Calibri" w:eastAsia="Calibri" w:ascii="Calibri"/>
                <w:sz w:val="24"/>
                <w:szCs w:val="24"/>
              </w:rPr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77"/>
              <w:ind w:left="137"/>
            </w:pPr>
            <w:r>
              <w:rPr>
                <w:rFonts w:cs="Calibri" w:hAnsi="Calibri" w:eastAsia="Calibri" w:ascii="Calibri"/>
                <w:sz w:val="24"/>
                <w:szCs w:val="24"/>
              </w:rPr>
              <w:t>min_price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77"/>
              <w:ind w:left="80" w:right="-26"/>
            </w:pPr>
            <w:r>
              <w:rPr>
                <w:rFonts w:cs="Calibri" w:hAnsi="Calibri" w:eastAsia="Calibri" w:ascii="Calibri"/>
                <w:sz w:val="24"/>
                <w:szCs w:val="24"/>
              </w:rPr>
              <w:t>current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bid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77"/>
              <w:ind w:left="282"/>
            </w:pPr>
            <w:r>
              <w:rPr>
                <w:rFonts w:cs="Calibri" w:hAnsi="Calibri" w:eastAsia="Calibri" w:ascii="Calibri"/>
                <w:sz w:val="24"/>
                <w:szCs w:val="24"/>
              </w:rPr>
              <w:t>end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date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</w:p>
        </w:tc>
      </w:tr>
    </w:tbl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8"/>
        <w:ind w:left="120" w:right="6974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CREATE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TABLE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Items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IID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CHAR(40),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"/>
        <w:ind w:left="12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quantity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INT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NOT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NULL,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category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CHAR(30),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description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TEXT,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PRIMARY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KEY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(IID),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FOREIGN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KEY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(category)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REFERENCES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Categories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(name)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);</w:t>
      </w: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 w:right="6455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CREATE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TABLE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Sale_Items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IID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CHAR(40),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price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FLOAT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NOT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NULL,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PRIMARY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KEY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(IID),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FOREIGN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KEY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(IID)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REFERENCES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Items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(IID)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ON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DELETE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CASCADE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  <w:sectPr>
          <w:pgMar w:footer="2000" w:header="0" w:top="1380" w:bottom="280" w:left="1320" w:right="1720"/>
          <w:footerReference w:type="default" r:id="rId9"/>
          <w:pgSz w:w="12240" w:h="15840"/>
        </w:sectPr>
      </w:pPr>
      <w:r>
        <w:rPr>
          <w:rFonts w:cs="Calibri" w:hAnsi="Calibri" w:eastAsia="Calibri" w:ascii="Calibri"/>
          <w:sz w:val="24"/>
          <w:szCs w:val="24"/>
        </w:rPr>
        <w:t>);</w:t>
      </w: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62"/>
        <w:ind w:left="100" w:right="610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CREATE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TABLE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Auction_Items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IID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CHAR(40),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end_date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DATE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NOT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NULL,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min_price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FLOAT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NOT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NULL,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current_bid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FLOAT,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PRIMARY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KEY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(IID),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FOREIGN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KEY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(IID)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REFERENCES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Items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(IID)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            </w:t>
      </w:r>
      <w:r>
        <w:rPr>
          <w:rFonts w:cs="Calibri" w:hAnsi="Calibri" w:eastAsia="Calibri" w:ascii="Calibri"/>
          <w:spacing w:val="15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ON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DELETE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CASCADE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);</w:t>
      </w:r>
      <w:r>
        <w:rPr>
          <w:rFonts w:cs="Calibri" w:hAnsi="Calibri" w:eastAsia="Calibri" w:ascii="Calibri"/>
          <w:sz w:val="24"/>
          <w:szCs w:val="24"/>
        </w:rPr>
        <w:t> </w:t>
      </w:r>
    </w:p>
    <w:sectPr>
      <w:pgMar w:footer="0" w:header="0" w:top="1380" w:bottom="280" w:left="1340" w:right="1720"/>
      <w:footerReference w:type="default" r:id="rId1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673.64pt;width:4.71289pt;height:43.52pt;mso-position-horizontal-relative:page;mso-position-vertical-relative:page;z-index:-363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Calibri" w:hAnsi="Calibri" w:eastAsia="Calibri" w:ascii="Calibri"/>
                    <w:position w:val="0"/>
                    <w:sz w:val="24"/>
                    <w:szCs w:val="24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ind w:left="20" w:right="-36"/>
                </w:pPr>
                <w:r>
                  <w:rPr>
                    <w:rFonts w:cs="Calibri" w:hAnsi="Calibri" w:eastAsia="Calibri" w:ascii="Calibri"/>
                    <w:sz w:val="24"/>
                    <w:szCs w:val="24"/>
                  </w:rPr>
                  <w:t> </w:t>
                </w:r>
              </w:p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before="4"/>
                  <w:ind w:left="20" w:right="-36"/>
                </w:pPr>
                <w:r>
                  <w:rPr>
                    <w:rFonts w:cs="Calibri" w:hAnsi="Calibri" w:eastAsia="Calibri" w:ascii="Calibri"/>
                    <w:sz w:val="24"/>
                    <w:szCs w:val="24"/>
                  </w:rPr>
                  <w:t> 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.0001pt;margin-top:668.6pt;width:4.71289pt;height:43.28pt;mso-position-horizontal-relative:page;mso-position-vertical-relative:page;z-index:-362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Calibri" w:hAnsi="Calibri" w:eastAsia="Calibri" w:ascii="Calibri"/>
                    <w:position w:val="0"/>
                    <w:sz w:val="24"/>
                    <w:szCs w:val="24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ind w:left="20" w:right="-36"/>
                </w:pPr>
                <w:r>
                  <w:rPr>
                    <w:rFonts w:cs="Calibri" w:hAnsi="Calibri" w:eastAsia="Calibri" w:ascii="Calibri"/>
                    <w:sz w:val="24"/>
                    <w:szCs w:val="24"/>
                  </w:rPr>
                  <w:t> </w:t>
                </w:r>
              </w:p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ind w:left="20" w:right="-36"/>
                </w:pPr>
                <w:r>
                  <w:rPr>
                    <w:rFonts w:cs="Calibri" w:hAnsi="Calibri" w:eastAsia="Calibri" w:ascii="Calibri"/>
                    <w:sz w:val="24"/>
                    <w:szCs w:val="24"/>
                  </w:rPr>
                  <w:t> 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Relationship Id="rId5" Type="http://schemas.openxmlformats.org/officeDocument/2006/relationships/footer" Target="footer1.xml"/><Relationship Id="rId6" Type="http://schemas.openxmlformats.org/officeDocument/2006/relationships/image" Target="media/image2.jpg"/><Relationship Id="rId7" Type="http://schemas.openxmlformats.org/officeDocument/2006/relationships/footer" Target="footer2.xml"/><Relationship Id="rId8" Type="http://schemas.openxmlformats.org/officeDocument/2006/relationships/image" Target="media/image3.jpg"/><Relationship Id="rId9" Type="http://schemas.openxmlformats.org/officeDocument/2006/relationships/footer" Target="footer3.xml"/><Relationship Id="rId10" Type="http://schemas.openxmlformats.org/officeDocument/2006/relationships/footer" Target="footer4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